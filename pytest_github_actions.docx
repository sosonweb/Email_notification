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C0710">
      <w:pPr>
        <w:widowControl w:val="0"/>
        <w:autoSpaceDE w:val="0"/>
        <w:autoSpaceDN w:val="0"/>
        <w:adjustRightInd w:val="0"/>
        <w:spacing w:after="298" w:line="240" w:lineRule="auto"/>
        <w:rPr>
          <w:rFonts w:ascii="Times-Bold" w:hAnsi="Times-Bold" w:cs="Times-Bold"/>
          <w:b/>
          <w:bCs/>
          <w:sz w:val="36"/>
          <w:szCs w:val="36"/>
        </w:rPr>
      </w:pPr>
      <w:bookmarkStart w:id="0" w:name="_GoBack"/>
      <w:bookmarkEnd w:id="0"/>
      <w:r>
        <w:rPr>
          <w:rFonts w:ascii="Times-Bold" w:hAnsi="Times-Bold" w:cs="Times-Bold"/>
          <w:b/>
          <w:bCs/>
          <w:sz w:val="36"/>
          <w:szCs w:val="36"/>
        </w:rPr>
        <w:t>1. Introduction</w:t>
      </w:r>
    </w:p>
    <w:p w:rsidR="00000000" w:rsidRDefault="00BC0710">
      <w:pPr>
        <w:widowControl w:val="0"/>
        <w:autoSpaceDE w:val="0"/>
        <w:autoSpaceDN w:val="0"/>
        <w:adjustRightInd w:val="0"/>
        <w:spacing w:after="240" w:line="240" w:lineRule="auto"/>
        <w:rPr>
          <w:rFonts w:ascii="Times-Roman" w:hAnsi="Times-Roman" w:cs="Times-Roman"/>
          <w:sz w:val="24"/>
          <w:szCs w:val="24"/>
        </w:rPr>
      </w:pPr>
      <w:r>
        <w:rPr>
          <w:rFonts w:ascii="Times-Roman" w:hAnsi="Times-Roman" w:cs="Times-Roman"/>
          <w:sz w:val="24"/>
          <w:szCs w:val="24"/>
        </w:rPr>
        <w:t>This document is designed to help to understand how to write test cases for GitHub Actions by walking through the modules, technologies, and strategies used in the provided test files. By follow</w:t>
      </w:r>
      <w:r>
        <w:rPr>
          <w:rFonts w:ascii="Times-Roman" w:hAnsi="Times-Roman" w:cs="Times-Roman"/>
          <w:sz w:val="24"/>
          <w:szCs w:val="24"/>
        </w:rPr>
        <w:t>ing this guide, you'll be able to create your own test cases for different GitHub Actions and expand on the examples provided.</w:t>
      </w:r>
    </w:p>
    <w:p w:rsidR="00000000" w:rsidRDefault="00BC0710">
      <w:pPr>
        <w:widowControl w:val="0"/>
        <w:autoSpaceDE w:val="0"/>
        <w:autoSpaceDN w:val="0"/>
        <w:adjustRightInd w:val="0"/>
        <w:spacing w:after="298" w:line="240" w:lineRule="auto"/>
        <w:rPr>
          <w:rFonts w:ascii="Times-Bold" w:hAnsi="Times-Bold" w:cs="Times-Bold"/>
          <w:b/>
          <w:bCs/>
          <w:sz w:val="36"/>
          <w:szCs w:val="36"/>
        </w:rPr>
      </w:pPr>
      <w:r>
        <w:rPr>
          <w:rFonts w:ascii="Times-Bold" w:hAnsi="Times-Bold" w:cs="Times-Bold"/>
          <w:b/>
          <w:bCs/>
          <w:sz w:val="36"/>
          <w:szCs w:val="36"/>
        </w:rPr>
        <w:t>2. Modules and Technologies Used</w:t>
      </w: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 xml:space="preserve">2.1. </w:t>
      </w:r>
      <w:r>
        <w:rPr>
          <w:rFonts w:ascii="Courier-Bold" w:hAnsi="Courier-Bold" w:cs="Courier-Bold"/>
          <w:b/>
          <w:bCs/>
          <w:sz w:val="30"/>
          <w:szCs w:val="30"/>
        </w:rPr>
        <w:t>pytest</w:t>
      </w:r>
    </w:p>
    <w:p w:rsidR="00000000" w:rsidRDefault="00BC0710">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Description</w:t>
      </w:r>
      <w:r>
        <w:rPr>
          <w:rFonts w:ascii="Times-Roman" w:hAnsi="Times-Roman" w:cs="Times-Roman"/>
          <w:sz w:val="24"/>
          <w:szCs w:val="24"/>
        </w:rPr>
        <w:t xml:space="preserve">: </w:t>
      </w:r>
      <w:r>
        <w:rPr>
          <w:rFonts w:ascii="Courier" w:hAnsi="Courier" w:cs="Courier"/>
          <w:sz w:val="26"/>
          <w:szCs w:val="26"/>
        </w:rPr>
        <w:t>pytest</w:t>
      </w:r>
      <w:r>
        <w:rPr>
          <w:rFonts w:ascii="Times-Roman" w:hAnsi="Times-Roman" w:cs="Times-Roman"/>
          <w:sz w:val="24"/>
          <w:szCs w:val="24"/>
        </w:rPr>
        <w:t xml:space="preserve"> is a widely-used testing framework in Python that simplifies t</w:t>
      </w:r>
      <w:r>
        <w:rPr>
          <w:rFonts w:ascii="Times-Roman" w:hAnsi="Times-Roman" w:cs="Times-Roman"/>
          <w:sz w:val="24"/>
          <w:szCs w:val="24"/>
        </w:rPr>
        <w:t>he process of writing and running tests. It supports fixtures, parameterized testing, and other advanced features, making it a robust tool for ensuring your code behaves as expected.</w:t>
      </w:r>
    </w:p>
    <w:p w:rsidR="00000000" w:rsidRDefault="00BC0710">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Naming Conventions</w:t>
      </w:r>
      <w:r>
        <w:rPr>
          <w:rFonts w:ascii="Times-Roman" w:hAnsi="Times-Roman" w:cs="Times-Roman"/>
          <w:sz w:val="24"/>
          <w:szCs w:val="24"/>
        </w:rPr>
        <w:t>:</w:t>
      </w:r>
    </w:p>
    <w:p w:rsidR="00000000" w:rsidRDefault="00BC0710">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24"/>
          <w:szCs w:val="24"/>
        </w:rPr>
      </w:pPr>
      <w:r>
        <w:rPr>
          <w:rFonts w:ascii="Times-Bold" w:hAnsi="Times-Bold" w:cs="Times-Bold"/>
          <w:b/>
          <w:bCs/>
          <w:sz w:val="24"/>
          <w:szCs w:val="24"/>
        </w:rPr>
        <w:t>Test File Names</w:t>
      </w:r>
      <w:r>
        <w:rPr>
          <w:rFonts w:ascii="Times-Roman" w:hAnsi="Times-Roman" w:cs="Times-Roman"/>
          <w:sz w:val="24"/>
          <w:szCs w:val="24"/>
        </w:rPr>
        <w:t xml:space="preserve">: For </w:t>
      </w:r>
      <w:r>
        <w:rPr>
          <w:rFonts w:ascii="Courier" w:hAnsi="Courier" w:cs="Courier"/>
          <w:sz w:val="26"/>
          <w:szCs w:val="26"/>
        </w:rPr>
        <w:t>pytest</w:t>
      </w:r>
      <w:r>
        <w:rPr>
          <w:rFonts w:ascii="Times-Roman" w:hAnsi="Times-Roman" w:cs="Times-Roman"/>
          <w:sz w:val="24"/>
          <w:szCs w:val="24"/>
        </w:rPr>
        <w:t xml:space="preserve"> to automatically disc</w:t>
      </w:r>
      <w:r>
        <w:rPr>
          <w:rFonts w:ascii="Times-Roman" w:hAnsi="Times-Roman" w:cs="Times-Roman"/>
          <w:sz w:val="24"/>
          <w:szCs w:val="24"/>
        </w:rPr>
        <w:t xml:space="preserve">over and run your tests, it expects test files to either start with </w:t>
      </w:r>
      <w:r>
        <w:rPr>
          <w:rFonts w:ascii="Courier" w:hAnsi="Courier" w:cs="Courier"/>
          <w:sz w:val="26"/>
          <w:szCs w:val="26"/>
        </w:rPr>
        <w:t>test_</w:t>
      </w:r>
      <w:r>
        <w:rPr>
          <w:rFonts w:ascii="Times-Roman" w:hAnsi="Times-Roman" w:cs="Times-Roman"/>
          <w:sz w:val="24"/>
          <w:szCs w:val="24"/>
        </w:rPr>
        <w:t xml:space="preserve"> or end with </w:t>
      </w:r>
      <w:r>
        <w:rPr>
          <w:rFonts w:ascii="Courier" w:hAnsi="Courier" w:cs="Courier"/>
          <w:sz w:val="26"/>
          <w:szCs w:val="26"/>
        </w:rPr>
        <w:t>_test.py</w:t>
      </w:r>
      <w:r>
        <w:rPr>
          <w:rFonts w:ascii="Times-Roman" w:hAnsi="Times-Roman" w:cs="Times-Roman"/>
          <w:sz w:val="24"/>
          <w:szCs w:val="24"/>
        </w:rPr>
        <w:t>. Examples include:</w:t>
      </w:r>
    </w:p>
    <w:p w:rsidR="00000000" w:rsidRDefault="00BC0710">
      <w:pPr>
        <w:widowControl w:val="0"/>
        <w:numPr>
          <w:ilvl w:val="2"/>
          <w:numId w:val="1"/>
        </w:numPr>
        <w:tabs>
          <w:tab w:val="left" w:pos="1660"/>
          <w:tab w:val="left" w:pos="2160"/>
        </w:tabs>
        <w:autoSpaceDE w:val="0"/>
        <w:autoSpaceDN w:val="0"/>
        <w:adjustRightInd w:val="0"/>
        <w:spacing w:after="0" w:line="240" w:lineRule="auto"/>
        <w:ind w:hanging="2160"/>
        <w:rPr>
          <w:rFonts w:ascii="Times-Roman" w:hAnsi="Times-Roman" w:cs="Times-Roman"/>
          <w:sz w:val="24"/>
          <w:szCs w:val="24"/>
        </w:rPr>
      </w:pPr>
      <w:r>
        <w:rPr>
          <w:rFonts w:ascii="Courier" w:hAnsi="Courier" w:cs="Courier"/>
          <w:sz w:val="26"/>
          <w:szCs w:val="26"/>
        </w:rPr>
        <w:t>test_example.py</w:t>
      </w:r>
    </w:p>
    <w:p w:rsidR="00000000" w:rsidRDefault="00BC0710">
      <w:pPr>
        <w:widowControl w:val="0"/>
        <w:numPr>
          <w:ilvl w:val="2"/>
          <w:numId w:val="1"/>
        </w:numPr>
        <w:tabs>
          <w:tab w:val="left" w:pos="1660"/>
          <w:tab w:val="left" w:pos="2160"/>
        </w:tabs>
        <w:autoSpaceDE w:val="0"/>
        <w:autoSpaceDN w:val="0"/>
        <w:adjustRightInd w:val="0"/>
        <w:spacing w:after="0" w:line="240" w:lineRule="auto"/>
        <w:ind w:hanging="2160"/>
        <w:rPr>
          <w:rFonts w:ascii="Times-Roman" w:hAnsi="Times-Roman" w:cs="Times-Roman"/>
          <w:sz w:val="24"/>
          <w:szCs w:val="24"/>
        </w:rPr>
      </w:pPr>
      <w:r>
        <w:rPr>
          <w:rFonts w:ascii="Courier" w:hAnsi="Courier" w:cs="Courier"/>
          <w:sz w:val="26"/>
          <w:szCs w:val="26"/>
        </w:rPr>
        <w:t>example_test.py</w:t>
      </w:r>
    </w:p>
    <w:p w:rsidR="00000000" w:rsidRDefault="00BC0710">
      <w:pPr>
        <w:widowControl w:val="0"/>
        <w:numPr>
          <w:ilvl w:val="1"/>
          <w:numId w:val="1"/>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Times-Bold" w:hAnsi="Times-Bold" w:cs="Times-Bold"/>
          <w:b/>
          <w:bCs/>
          <w:sz w:val="24"/>
          <w:szCs w:val="24"/>
        </w:rPr>
        <w:t>Test Function Names</w:t>
      </w:r>
      <w:r>
        <w:rPr>
          <w:rFonts w:ascii="Times-Roman" w:hAnsi="Times-Roman" w:cs="Times-Roman"/>
          <w:sz w:val="24"/>
          <w:szCs w:val="24"/>
        </w:rPr>
        <w:t xml:space="preserve">: Similarly, test functions within those files must start with </w:t>
      </w:r>
      <w:r>
        <w:rPr>
          <w:rFonts w:ascii="Courier" w:hAnsi="Courier" w:cs="Courier"/>
          <w:sz w:val="26"/>
          <w:szCs w:val="26"/>
        </w:rPr>
        <w:t>test_</w:t>
      </w:r>
      <w:r>
        <w:rPr>
          <w:rFonts w:ascii="Times-Roman" w:hAnsi="Times-Roman" w:cs="Times-Roman"/>
          <w:sz w:val="24"/>
          <w:szCs w:val="24"/>
        </w:rPr>
        <w:t>. For example:</w:t>
      </w:r>
      <w:r>
        <w:rPr>
          <w:rFonts w:ascii="Tahoma" w:hAnsi="Tahoma" w:cs="Tahoma"/>
          <w:sz w:val="26"/>
          <w:szCs w:val="26"/>
        </w:rPr>
        <w:t>  </w:t>
      </w:r>
      <w:r>
        <w:rPr>
          <w:rFonts w:ascii="Courier" w:hAnsi="Courier" w:cs="Courier"/>
          <w:sz w:val="26"/>
          <w:szCs w:val="26"/>
        </w:rPr>
        <w:t>d</w:t>
      </w:r>
      <w:r>
        <w:rPr>
          <w:rFonts w:ascii="Courier" w:hAnsi="Courier" w:cs="Courier"/>
          <w:sz w:val="26"/>
          <w:szCs w:val="26"/>
        </w:rPr>
        <w:t>ef test_example_function():</w:t>
      </w:r>
    </w:p>
    <w:p w:rsidR="00000000" w:rsidRDefault="00BC0710">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24"/>
          <w:szCs w:val="24"/>
        </w:rPr>
      </w:pPr>
      <w:r>
        <w:rPr>
          <w:rFonts w:ascii="Courier" w:hAnsi="Courier" w:cs="Courier"/>
          <w:sz w:val="26"/>
          <w:szCs w:val="26"/>
        </w:rPr>
        <w:t xml:space="preserve">    assert True</w:t>
      </w:r>
      <w:r>
        <w:rPr>
          <w:rFonts w:ascii="Tahoma" w:hAnsi="Tahoma" w:cs="Tahoma"/>
          <w:sz w:val="26"/>
          <w:szCs w:val="26"/>
        </w:rPr>
        <w:t> </w:t>
      </w:r>
    </w:p>
    <w:p w:rsidR="00000000" w:rsidRDefault="00BC0710">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24"/>
          <w:szCs w:val="24"/>
        </w:rPr>
      </w:pPr>
      <w:r>
        <w:rPr>
          <w:rFonts w:ascii="Times-Roman" w:hAnsi="Times-Roman" w:cs="Times-Roman"/>
          <w:sz w:val="24"/>
          <w:szCs w:val="24"/>
        </w:rPr>
        <w:t xml:space="preserve">Adhering to these naming conventions ensures that </w:t>
      </w:r>
      <w:r>
        <w:rPr>
          <w:rFonts w:ascii="Courier" w:hAnsi="Courier" w:cs="Courier"/>
          <w:sz w:val="26"/>
          <w:szCs w:val="26"/>
        </w:rPr>
        <w:t>pytest</w:t>
      </w:r>
      <w:r>
        <w:rPr>
          <w:rFonts w:ascii="Times-Roman" w:hAnsi="Times-Roman" w:cs="Times-Roman"/>
          <w:sz w:val="24"/>
          <w:szCs w:val="24"/>
        </w:rPr>
        <w:t xml:space="preserve"> can automatically find and execute your tests.</w:t>
      </w:r>
    </w:p>
    <w:p w:rsidR="00000000" w:rsidRDefault="00BC0710">
      <w:pPr>
        <w:widowControl w:val="0"/>
        <w:tabs>
          <w:tab w:val="left" w:pos="720"/>
          <w:tab w:val="left" w:pos="1440"/>
        </w:tabs>
        <w:autoSpaceDE w:val="0"/>
        <w:autoSpaceDN w:val="0"/>
        <w:adjustRightInd w:val="0"/>
        <w:spacing w:after="0" w:line="240" w:lineRule="auto"/>
        <w:rPr>
          <w:rFonts w:ascii="Times-Roman" w:hAnsi="Times-Roman" w:cs="Times-Roman"/>
          <w:sz w:val="24"/>
          <w:szCs w:val="24"/>
        </w:rPr>
      </w:pPr>
    </w:p>
    <w:p w:rsidR="00000000" w:rsidRDefault="00BC0710">
      <w:pPr>
        <w:widowControl w:val="0"/>
        <w:numPr>
          <w:ilvl w:val="0"/>
          <w:numId w:val="2"/>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Usage in Test Files</w:t>
      </w:r>
      <w:r>
        <w:rPr>
          <w:rFonts w:ascii="Times-Roman" w:hAnsi="Times-Roman" w:cs="Times-Roman"/>
          <w:sz w:val="24"/>
          <w:szCs w:val="24"/>
        </w:rPr>
        <w:t>:</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pytest</w:t>
      </w:r>
      <w:r>
        <w:rPr>
          <w:rFonts w:ascii="Times-Roman" w:hAnsi="Times-Roman" w:cs="Times-Roman"/>
          <w:sz w:val="24"/>
          <w:szCs w:val="24"/>
        </w:rPr>
        <w:t xml:space="preserve"> is the core framework used to structure and run all the test cases. For example, in the test case </w:t>
      </w:r>
      <w:r>
        <w:rPr>
          <w:rFonts w:ascii="Courier" w:hAnsi="Courier" w:cs="Courier"/>
          <w:sz w:val="26"/>
          <w:szCs w:val="26"/>
        </w:rPr>
        <w:t>test_send_email_notification_with_all_vars</w:t>
      </w:r>
      <w:r>
        <w:rPr>
          <w:rFonts w:ascii="Times-Roman" w:hAnsi="Times-Roman" w:cs="Times-Roman"/>
          <w:sz w:val="24"/>
          <w:szCs w:val="24"/>
        </w:rPr>
        <w:t xml:space="preserve">, </w:t>
      </w:r>
      <w:r>
        <w:rPr>
          <w:rFonts w:ascii="Courier" w:hAnsi="Courier" w:cs="Courier"/>
          <w:sz w:val="26"/>
          <w:szCs w:val="26"/>
        </w:rPr>
        <w:t>pytest</w:t>
      </w:r>
      <w:r>
        <w:rPr>
          <w:rFonts w:ascii="Times-Roman" w:hAnsi="Times-Roman" w:cs="Times-Roman"/>
          <w:sz w:val="24"/>
          <w:szCs w:val="24"/>
        </w:rPr>
        <w:t xml:space="preserve"> is used to mock the smtp object calls and assert sending email notification behave as expected.</w:t>
      </w:r>
      <w:r>
        <w:rPr>
          <w:rFonts w:ascii="Tahoma" w:hAnsi="Tahoma" w:cs="Tahoma"/>
          <w:sz w:val="26"/>
          <w:szCs w:val="26"/>
        </w:rPr>
        <w:t>  </w:t>
      </w:r>
      <w:r>
        <w:rPr>
          <w:rFonts w:ascii="Courier" w:hAnsi="Courier" w:cs="Courier"/>
          <w:sz w:val="26"/>
          <w:szCs w:val="26"/>
        </w:rPr>
        <w:t>def test_</w:t>
      </w:r>
      <w:r>
        <w:rPr>
          <w:rFonts w:ascii="Courier" w:hAnsi="Courier" w:cs="Courier"/>
          <w:sz w:val="26"/>
          <w:szCs w:val="26"/>
        </w:rPr>
        <w:t>send_email_notification_with_all_vars(monkeypatch):</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Use monkeypatch to set environment variables</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monkeypatch.setenv('PROJECT_GIT_REPO', 'test-repo')</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monkeypatch.setenv('NOTIFICATION_MAP', '{</w:t>
      </w:r>
      <w:r>
        <w:rPr>
          <w:rFonts w:ascii="Courier" w:hAnsi="Courier" w:cs="Courier"/>
          <w:sz w:val="26"/>
          <w:szCs w:val="26"/>
        </w:rPr>
        <w:t>"email_recipients": ["test@example.com"], "subject": "Test Subject", "message": "Test Message"}')</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monkeypatch.setenv('APP_TYPE', 'web')</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monkeypatch.setenv('BUILD_URL', 'http://build-url.com')</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lastRenderedPageBreak/>
        <w:t xml:space="preserve">    monkeypatch.setenv('NOTIFY_FLAGS', '{"send-tea</w:t>
      </w:r>
      <w:r>
        <w:rPr>
          <w:rFonts w:ascii="Courier" w:hAnsi="Courier" w:cs="Courier"/>
          <w:sz w:val="26"/>
          <w:szCs w:val="26"/>
        </w:rPr>
        <w:t>ms-notification": true}')</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Define test data</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message = "&lt;p&gt;This is a test message&lt;/p&gt;"</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recipients = ["test@example.com"]</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email_subject = "Test Subject"</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Mock the SMTP instance to prevent sending real emails</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sent_e</w:t>
      </w:r>
      <w:r>
        <w:rPr>
          <w:rFonts w:ascii="Courier" w:hAnsi="Courier" w:cs="Courier"/>
          <w:sz w:val="26"/>
          <w:szCs w:val="26"/>
        </w:rPr>
        <w:t>mails = []</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def mock_smtp(*args, **kwargs):</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class MockSMTP:</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def sendmail(self, from_addr, to_addrs, msg):</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sent_emails.append((from_addr, to_addrs, msg))</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def quit(self):</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pa</w:t>
      </w:r>
      <w:r>
        <w:rPr>
          <w:rFonts w:ascii="Courier" w:hAnsi="Courier" w:cs="Courier"/>
          <w:sz w:val="26"/>
          <w:szCs w:val="26"/>
        </w:rPr>
        <w:t>ss</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return MockSMTP()</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monkeypatch.setattr(smtplib, 'SMTP', mock_smtp)</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Call the function under test</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send_email_notification(message, recipients, email_subject)</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Assertions</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assert len(sent_emails) == 1</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from_addr, to_addrs, msg = sent_emails[0]</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assert from_addr == 'githubactions@kp.org'</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assert to_addrs == "test@example.com"</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assert email_subject in msg</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assert message in msg</w:t>
      </w: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2"/>
        </w:numPr>
        <w:tabs>
          <w:tab w:val="left" w:pos="940"/>
          <w:tab w:val="left" w:pos="1440"/>
        </w:tabs>
        <w:autoSpaceDE w:val="0"/>
        <w:autoSpaceDN w:val="0"/>
        <w:adjustRightInd w:val="0"/>
        <w:spacing w:after="0" w:line="240" w:lineRule="auto"/>
        <w:ind w:hanging="1440"/>
        <w:rPr>
          <w:rFonts w:ascii="Times-Roman" w:hAnsi="Times-Roman" w:cs="Times-Roman"/>
          <w:sz w:val="24"/>
          <w:szCs w:val="24"/>
        </w:rPr>
      </w:pPr>
      <w:r>
        <w:rPr>
          <w:rFonts w:ascii="Tahoma" w:hAnsi="Tahoma" w:cs="Tahoma"/>
          <w:sz w:val="26"/>
          <w:szCs w:val="26"/>
        </w:rPr>
        <w:t>  </w:t>
      </w: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 xml:space="preserve">2.2. </w:t>
      </w:r>
      <w:r>
        <w:rPr>
          <w:rFonts w:ascii="Courier-Bold" w:hAnsi="Courier-Bold" w:cs="Courier-Bold"/>
          <w:b/>
          <w:bCs/>
          <w:sz w:val="30"/>
          <w:szCs w:val="30"/>
        </w:rPr>
        <w:t>unittest.mock</w:t>
      </w:r>
    </w:p>
    <w:p w:rsidR="00000000" w:rsidRDefault="00BC0710">
      <w:pPr>
        <w:widowControl w:val="0"/>
        <w:numPr>
          <w:ilvl w:val="0"/>
          <w:numId w:val="3"/>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Description</w:t>
      </w:r>
      <w:r>
        <w:rPr>
          <w:rFonts w:ascii="Times-Roman" w:hAnsi="Times-Roman" w:cs="Times-Roman"/>
          <w:sz w:val="24"/>
          <w:szCs w:val="24"/>
        </w:rPr>
        <w:t xml:space="preserve">: The </w:t>
      </w:r>
      <w:r>
        <w:rPr>
          <w:rFonts w:ascii="Courier" w:hAnsi="Courier" w:cs="Courier"/>
          <w:sz w:val="26"/>
          <w:szCs w:val="26"/>
        </w:rPr>
        <w:t>unittest.mock</w:t>
      </w:r>
      <w:r>
        <w:rPr>
          <w:rFonts w:ascii="Times-Roman" w:hAnsi="Times-Roman" w:cs="Times-Roman"/>
          <w:sz w:val="24"/>
          <w:szCs w:val="24"/>
        </w:rPr>
        <w:t xml:space="preserve"> module is a powerful utility for creating mock objects during testing. It allows you to replace parts of your system under test and make assertions about how they were used.</w:t>
      </w:r>
    </w:p>
    <w:p w:rsidR="00000000" w:rsidRDefault="00BC0710">
      <w:pPr>
        <w:widowControl w:val="0"/>
        <w:numPr>
          <w:ilvl w:val="0"/>
          <w:numId w:val="3"/>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Usage in Test Files</w:t>
      </w:r>
      <w:r>
        <w:rPr>
          <w:rFonts w:ascii="Times-Roman" w:hAnsi="Times-Roman" w:cs="Times-Roman"/>
          <w:sz w:val="24"/>
          <w:szCs w:val="24"/>
        </w:rPr>
        <w:t>:</w:t>
      </w:r>
    </w:p>
    <w:p w:rsidR="00000000" w:rsidRDefault="00BC0710">
      <w:pPr>
        <w:widowControl w:val="0"/>
        <w:numPr>
          <w:ilvl w:val="1"/>
          <w:numId w:val="3"/>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Times-Roman" w:hAnsi="Times-Roman" w:cs="Times-Roman"/>
          <w:sz w:val="24"/>
          <w:szCs w:val="24"/>
        </w:rPr>
        <w:t>Mocking is essential in these test cases to</w:t>
      </w:r>
      <w:r>
        <w:rPr>
          <w:rFonts w:ascii="Times-Roman" w:hAnsi="Times-Roman" w:cs="Times-Roman"/>
          <w:sz w:val="24"/>
          <w:szCs w:val="24"/>
        </w:rPr>
        <w:t xml:space="preserve"> simulate functions like </w:t>
      </w:r>
      <w:r>
        <w:rPr>
          <w:rFonts w:ascii="Courier" w:hAnsi="Courier" w:cs="Courier"/>
          <w:sz w:val="26"/>
          <w:szCs w:val="26"/>
        </w:rPr>
        <w:t>subprocess.run</w:t>
      </w:r>
      <w:r>
        <w:rPr>
          <w:rFonts w:ascii="Times-Roman" w:hAnsi="Times-Roman" w:cs="Times-Roman"/>
          <w:sz w:val="24"/>
          <w:szCs w:val="24"/>
        </w:rPr>
        <w:t xml:space="preserve"> and to verify that the correct parameters are passed. For example, in </w:t>
      </w:r>
      <w:r>
        <w:rPr>
          <w:rFonts w:ascii="Courier" w:hAnsi="Courier" w:cs="Courier"/>
          <w:sz w:val="26"/>
          <w:szCs w:val="26"/>
        </w:rPr>
        <w:t>test_generate_test_reports_success</w:t>
      </w:r>
      <w:r>
        <w:rPr>
          <w:rFonts w:ascii="Times-Roman" w:hAnsi="Times-Roman" w:cs="Times-Roman"/>
          <w:sz w:val="24"/>
          <w:szCs w:val="24"/>
        </w:rPr>
        <w:t xml:space="preserve">, the </w:t>
      </w:r>
      <w:r>
        <w:rPr>
          <w:rFonts w:ascii="Courier" w:hAnsi="Courier" w:cs="Courier"/>
          <w:sz w:val="26"/>
          <w:szCs w:val="26"/>
        </w:rPr>
        <w:t>subprocess.run</w:t>
      </w:r>
      <w:r>
        <w:rPr>
          <w:rFonts w:ascii="Times-Roman" w:hAnsi="Times-Roman" w:cs="Times-Roman"/>
          <w:sz w:val="24"/>
          <w:szCs w:val="24"/>
        </w:rPr>
        <w:t xml:space="preserve"> function is mocked to prevent actual command execution during the test.</w:t>
      </w:r>
      <w:r>
        <w:rPr>
          <w:rFonts w:ascii="Tahoma" w:hAnsi="Tahoma" w:cs="Tahoma"/>
          <w:sz w:val="26"/>
          <w:szCs w:val="26"/>
        </w:rPr>
        <w:t>  </w:t>
      </w:r>
      <w:r>
        <w:rPr>
          <w:rFonts w:ascii="Courier" w:hAnsi="Courier" w:cs="Courier"/>
          <w:sz w:val="26"/>
          <w:szCs w:val="26"/>
        </w:rPr>
        <w:t>@mock.patch('main.</w:t>
      </w:r>
      <w:r>
        <w:rPr>
          <w:rFonts w:ascii="Courier" w:hAnsi="Courier" w:cs="Courier"/>
          <w:sz w:val="26"/>
          <w:szCs w:val="26"/>
        </w:rPr>
        <w:t>subprocess.run', return_value=mock.Mock())</w:t>
      </w:r>
    </w:p>
    <w:p w:rsidR="00000000" w:rsidRDefault="00BC0710">
      <w:pPr>
        <w:widowControl w:val="0"/>
        <w:numPr>
          <w:ilvl w:val="1"/>
          <w:numId w:val="3"/>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@mock.patch('main.logging.info')</w:t>
      </w:r>
    </w:p>
    <w:p w:rsidR="00000000" w:rsidRDefault="00BC0710">
      <w:pPr>
        <w:widowControl w:val="0"/>
        <w:numPr>
          <w:ilvl w:val="1"/>
          <w:numId w:val="3"/>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def test_generate_test_reports_success(mock_logging_info, mock_subprocess_run):</w:t>
      </w:r>
    </w:p>
    <w:p w:rsidR="00000000" w:rsidRDefault="00BC0710">
      <w:pPr>
        <w:widowControl w:val="0"/>
        <w:numPr>
          <w:ilvl w:val="1"/>
          <w:numId w:val="3"/>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Test implementation...</w:t>
      </w:r>
    </w:p>
    <w:p w:rsidR="00000000" w:rsidRDefault="00BC0710">
      <w:pPr>
        <w:widowControl w:val="0"/>
        <w:numPr>
          <w:ilvl w:val="1"/>
          <w:numId w:val="3"/>
        </w:numPr>
        <w:tabs>
          <w:tab w:val="left" w:pos="940"/>
          <w:tab w:val="left" w:pos="1440"/>
        </w:tabs>
        <w:autoSpaceDE w:val="0"/>
        <w:autoSpaceDN w:val="0"/>
        <w:adjustRightInd w:val="0"/>
        <w:spacing w:after="0" w:line="240" w:lineRule="auto"/>
        <w:ind w:hanging="1440"/>
        <w:rPr>
          <w:rFonts w:ascii="Times-Roman" w:hAnsi="Times-Roman" w:cs="Times-Roman"/>
          <w:sz w:val="24"/>
          <w:szCs w:val="24"/>
        </w:rPr>
      </w:pPr>
      <w:r>
        <w:rPr>
          <w:rFonts w:ascii="Tahoma" w:hAnsi="Tahoma" w:cs="Tahoma"/>
          <w:sz w:val="26"/>
          <w:szCs w:val="26"/>
        </w:rPr>
        <w:t>  </w:t>
      </w: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 xml:space="preserve">2.3. </w:t>
      </w:r>
      <w:r>
        <w:rPr>
          <w:rFonts w:ascii="Courier-Bold" w:hAnsi="Courier-Bold" w:cs="Courier-Bold"/>
          <w:b/>
          <w:bCs/>
          <w:sz w:val="30"/>
          <w:szCs w:val="30"/>
        </w:rPr>
        <w:t>monkey patch</w:t>
      </w:r>
    </w:p>
    <w:p w:rsidR="00000000" w:rsidRDefault="00BC0710">
      <w:pPr>
        <w:widowControl w:val="0"/>
        <w:numPr>
          <w:ilvl w:val="0"/>
          <w:numId w:val="4"/>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Description</w:t>
      </w:r>
      <w:r>
        <w:rPr>
          <w:rFonts w:ascii="Times-Roman" w:hAnsi="Times-Roman" w:cs="Times-Roman"/>
          <w:sz w:val="24"/>
          <w:szCs w:val="24"/>
        </w:rPr>
        <w:t xml:space="preserve">: </w:t>
      </w:r>
      <w:r>
        <w:rPr>
          <w:rFonts w:ascii="Courier" w:hAnsi="Courier" w:cs="Courier"/>
          <w:sz w:val="26"/>
          <w:szCs w:val="26"/>
        </w:rPr>
        <w:t>monkeypatch</w:t>
      </w:r>
      <w:r>
        <w:rPr>
          <w:rFonts w:ascii="Times-Roman" w:hAnsi="Times-Roman" w:cs="Times-Roman"/>
          <w:sz w:val="24"/>
          <w:szCs w:val="24"/>
        </w:rPr>
        <w:t xml:space="preserve"> is a </w:t>
      </w:r>
      <w:r>
        <w:rPr>
          <w:rFonts w:ascii="Courier" w:hAnsi="Courier" w:cs="Courier"/>
          <w:sz w:val="26"/>
          <w:szCs w:val="26"/>
        </w:rPr>
        <w:t>pytest</w:t>
      </w:r>
      <w:r>
        <w:rPr>
          <w:rFonts w:ascii="Times-Roman" w:hAnsi="Times-Roman" w:cs="Times-Roman"/>
          <w:sz w:val="24"/>
          <w:szCs w:val="24"/>
        </w:rPr>
        <w:t xml:space="preserve"> fixture that allows you to modify objects and environment variables temporarily for testing purposes.</w:t>
      </w:r>
    </w:p>
    <w:p w:rsidR="00000000" w:rsidRDefault="00BC0710">
      <w:pPr>
        <w:widowControl w:val="0"/>
        <w:numPr>
          <w:ilvl w:val="0"/>
          <w:numId w:val="4"/>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Usage in Test Files</w:t>
      </w:r>
      <w:r>
        <w:rPr>
          <w:rFonts w:ascii="Times-Roman" w:hAnsi="Times-Roman" w:cs="Times-Roman"/>
          <w:sz w:val="24"/>
          <w:szCs w:val="24"/>
        </w:rPr>
        <w:t>:</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monkeypatch</w:t>
      </w:r>
      <w:r>
        <w:rPr>
          <w:rFonts w:ascii="Times-Roman" w:hAnsi="Times-Roman" w:cs="Times-Roman"/>
          <w:sz w:val="24"/>
          <w:szCs w:val="24"/>
        </w:rPr>
        <w:t xml:space="preserve"> is used extensively to set environment variables or modify functions for the duration of a test. For instance, in </w:t>
      </w:r>
      <w:r>
        <w:rPr>
          <w:rFonts w:ascii="Courier" w:hAnsi="Courier" w:cs="Courier"/>
          <w:sz w:val="26"/>
          <w:szCs w:val="26"/>
        </w:rPr>
        <w:t>te</w:t>
      </w:r>
      <w:r>
        <w:rPr>
          <w:rFonts w:ascii="Courier" w:hAnsi="Courier" w:cs="Courier"/>
          <w:sz w:val="26"/>
          <w:szCs w:val="26"/>
        </w:rPr>
        <w:t>st_set_vars_all_values_present</w:t>
      </w:r>
      <w:r>
        <w:rPr>
          <w:rFonts w:ascii="Times-Roman" w:hAnsi="Times-Roman" w:cs="Times-Roman"/>
          <w:sz w:val="24"/>
          <w:szCs w:val="24"/>
        </w:rPr>
        <w:t xml:space="preserve">, </w:t>
      </w:r>
      <w:r>
        <w:rPr>
          <w:rFonts w:ascii="Courier" w:hAnsi="Courier" w:cs="Courier"/>
          <w:sz w:val="26"/>
          <w:szCs w:val="26"/>
        </w:rPr>
        <w:t>monkeypatch</w:t>
      </w:r>
      <w:r>
        <w:rPr>
          <w:rFonts w:ascii="Times-Roman" w:hAnsi="Times-Roman" w:cs="Times-Roman"/>
          <w:sz w:val="24"/>
          <w:szCs w:val="24"/>
        </w:rPr>
        <w:t xml:space="preserve"> sets environment variables to simulate different test scenarios.</w:t>
      </w:r>
      <w:r>
        <w:rPr>
          <w:rFonts w:ascii="Tahoma" w:hAnsi="Tahoma" w:cs="Tahoma"/>
          <w:sz w:val="26"/>
          <w:szCs w:val="26"/>
        </w:rPr>
        <w:t>  </w:t>
      </w:r>
      <w:r>
        <w:rPr>
          <w:rFonts w:ascii="Courier" w:hAnsi="Courier" w:cs="Courier"/>
          <w:sz w:val="26"/>
          <w:szCs w:val="26"/>
        </w:rPr>
        <w:t>def test_set_vars_all_values_present(monkeypatch):</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config_map = {</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'runtime_version': '14.17.0',</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'args_build': 'npm run b</w:t>
      </w:r>
      <w:r>
        <w:rPr>
          <w:rFonts w:ascii="Courier" w:hAnsi="Courier" w:cs="Courier"/>
          <w:sz w:val="26"/>
          <w:szCs w:val="26"/>
        </w:rPr>
        <w:t>uild',</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'args_test': 'npm test',</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'test_flag_enabled': 'true'</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Mocking os.system</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mock_os_system = mock.Mock()</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monkeypatch.setattr('main.os.system', mock_os_system)</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set_vars(config_map)</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 xml:space="preserve">    # Assertions...</w:t>
      </w:r>
    </w:p>
    <w:p w:rsidR="00000000" w:rsidRDefault="00BC0710">
      <w:pPr>
        <w:widowControl w:val="0"/>
        <w:numPr>
          <w:ilvl w:val="1"/>
          <w:numId w:val="4"/>
        </w:numPr>
        <w:tabs>
          <w:tab w:val="left" w:pos="940"/>
          <w:tab w:val="left" w:pos="1440"/>
        </w:tabs>
        <w:autoSpaceDE w:val="0"/>
        <w:autoSpaceDN w:val="0"/>
        <w:adjustRightInd w:val="0"/>
        <w:spacing w:after="0" w:line="240" w:lineRule="auto"/>
        <w:ind w:hanging="1440"/>
        <w:rPr>
          <w:rFonts w:ascii="Times-Roman" w:hAnsi="Times-Roman" w:cs="Times-Roman"/>
          <w:sz w:val="24"/>
          <w:szCs w:val="24"/>
        </w:rPr>
      </w:pPr>
      <w:r>
        <w:rPr>
          <w:rFonts w:ascii="Tahoma" w:hAnsi="Tahoma" w:cs="Tahoma"/>
          <w:sz w:val="26"/>
          <w:szCs w:val="26"/>
        </w:rPr>
        <w:t>  </w:t>
      </w: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2.4. Comparison: Mock and Monkeypatch</w:t>
      </w:r>
    </w:p>
    <w:p w:rsidR="00000000" w:rsidRDefault="00BC0710">
      <w:pPr>
        <w:widowControl w:val="0"/>
        <w:autoSpaceDE w:val="0"/>
        <w:autoSpaceDN w:val="0"/>
        <w:adjustRightInd w:val="0"/>
        <w:spacing w:after="319" w:line="240" w:lineRule="auto"/>
        <w:rPr>
          <w:rFonts w:ascii="Courier" w:hAnsi="Courier" w:cs="Courier"/>
          <w:sz w:val="26"/>
          <w:szCs w:val="26"/>
        </w:rPr>
      </w:pPr>
      <w:r>
        <w:rPr>
          <w:rFonts w:ascii="Times-Bold" w:hAnsi="Times-Bold" w:cs="Times-Bold"/>
          <w:b/>
          <w:bCs/>
          <w:sz w:val="24"/>
          <w:szCs w:val="24"/>
        </w:rPr>
        <w:t>With Monkeypatch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def test_send_email_notification_no_recipients(monkeypatch, caplog):</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Use monkey patch to set environment variables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monkeypatch.setenv('PROJECT_GIT_REPO', 'test-repo</w:t>
      </w:r>
      <w:r>
        <w:rPr>
          <w:rFonts w:ascii="Courier" w:hAnsi="Courier" w:cs="Courier"/>
          <w:sz w:val="26"/>
          <w:szCs w:val="26"/>
        </w:rPr>
        <w: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monkeypatch.setenv('NOTIFICATION_MAP',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monkeypatch.setenv('APP_TYPE', 'web')</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monkeypatch.setenv('BUILD_URL', 'http://build-url.com')</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monkeypatch.setenv('NOTIFY_FLAGS', '{"send-teams-notification": false}')</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monkeypatch.setenv('L</w:t>
      </w:r>
      <w:r>
        <w:rPr>
          <w:rFonts w:ascii="Courier" w:hAnsi="Courier" w:cs="Courier"/>
          <w:sz w:val="26"/>
          <w:szCs w:val="26"/>
        </w:rPr>
        <w:t>OG_LEVEL', '20')</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Define test data</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message = "&lt;p&gt;This is a test message&lt;/p&gt;"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recipients = []  # No recipients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email_subject = "Test Subject"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Mock the SMTP instance to prevent sending real emails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sent_emails = []</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def mock_smtp(*args, **kwargs):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class MockSMTP:</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def sendmail(self, from_addr, to_addrs, msg):</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sent_emails.append((from_addr, to_addrs, msg))</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def quit(self):</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pass</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return MockSMTP(</w:t>
      </w:r>
      <w:r>
        <w:rPr>
          <w:rFonts w:ascii="Courier" w:hAnsi="Courier" w:cs="Courier"/>
          <w:sz w:val="26"/>
          <w:szCs w:val="26"/>
        </w:rPr>
        <w: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monkeypatch.setattr(smtplib, 'SMTP', mock_smtp)</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Call the function under test with logging capture</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with caplog.at_level(logging.INFO):</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send_email_notification(message, recipients, email_subject)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Assertions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let(sen</w:t>
      </w:r>
      <w:r>
        <w:rPr>
          <w:rFonts w:ascii="Courier" w:hAnsi="Courier" w:cs="Courier"/>
          <w:sz w:val="26"/>
          <w:szCs w:val="26"/>
        </w:rPr>
        <w:t>t_emails) == 0  # Ensure no emails were sent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"No emails addresses configured." in caplog.text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319" w:line="240" w:lineRule="auto"/>
        <w:rPr>
          <w:rFonts w:ascii="Courier" w:hAnsi="Courier" w:cs="Courier"/>
          <w:sz w:val="26"/>
          <w:szCs w:val="26"/>
        </w:rPr>
      </w:pPr>
      <w:r>
        <w:rPr>
          <w:rFonts w:ascii="Times-Bold" w:hAnsi="Times-Bold" w:cs="Times-Bold"/>
          <w:b/>
          <w:bCs/>
          <w:sz w:val="24"/>
          <w:szCs w:val="24"/>
        </w:rPr>
        <w:t>With Mock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def test_send_email_notification_no_recipients(mock_smtp):</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Define test data</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message = "&lt;p&gt;This is a test message&lt;/p&gt;"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recipi</w:t>
      </w:r>
      <w:r>
        <w:rPr>
          <w:rFonts w:ascii="Courier" w:hAnsi="Courier" w:cs="Courier"/>
          <w:sz w:val="26"/>
          <w:szCs w:val="26"/>
        </w:rPr>
        <w:t>ents = []  # No recipients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email_subject = "Test Subject"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Mock the SMTP instance to prevent sending real emails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mock_smtp_instance = mock_smtp.return_value</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mock_smtp_instance.sendmail = MagicMock()</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Call the function under test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send_email_notification(message, recipients, email_subject)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Assertions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mock_smtp.assert_not_called()  # No SMTP actions should be performed</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mock_smtp_instance.quit.assert_not_called()  # No SMTP actions should be performed</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2.5. Function</w:t>
      </w:r>
      <w:r>
        <w:rPr>
          <w:rFonts w:ascii="Times-Bold" w:hAnsi="Times-Bold" w:cs="Times-Bold"/>
          <w:b/>
          <w:bCs/>
          <w:sz w:val="28"/>
          <w:szCs w:val="28"/>
        </w:rPr>
        <w:t xml:space="preserve"> Mocking Using </w:t>
      </w:r>
      <w:r>
        <w:rPr>
          <w:rFonts w:ascii="Courier-Bold" w:hAnsi="Courier-Bold" w:cs="Courier-Bold"/>
          <w:b/>
          <w:bCs/>
          <w:sz w:val="30"/>
          <w:szCs w:val="30"/>
        </w:rPr>
        <w:t>monkeypatch</w:t>
      </w:r>
    </w:p>
    <w:p w:rsidR="00000000" w:rsidRDefault="00BC0710">
      <w:pPr>
        <w:widowControl w:val="0"/>
        <w:numPr>
          <w:ilvl w:val="0"/>
          <w:numId w:val="5"/>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Description</w:t>
      </w:r>
      <w:r>
        <w:rPr>
          <w:rFonts w:ascii="Times-Roman" w:hAnsi="Times-Roman" w:cs="Times-Roman"/>
          <w:sz w:val="24"/>
          <w:szCs w:val="24"/>
        </w:rPr>
        <w:t xml:space="preserve">: In addition to mocking attributes or environment variables, </w:t>
      </w:r>
      <w:r>
        <w:rPr>
          <w:rFonts w:ascii="Courier" w:hAnsi="Courier" w:cs="Courier"/>
          <w:sz w:val="26"/>
          <w:szCs w:val="26"/>
        </w:rPr>
        <w:t>monkeypatch</w:t>
      </w:r>
      <w:r>
        <w:rPr>
          <w:rFonts w:ascii="Times-Roman" w:hAnsi="Times-Roman" w:cs="Times-Roman"/>
          <w:sz w:val="24"/>
          <w:szCs w:val="24"/>
        </w:rPr>
        <w:t xml:space="preserve"> can also be used to mock entire functions within your code, which is especially useful when you want to avoid side effects such as sending ema</w:t>
      </w:r>
      <w:r>
        <w:rPr>
          <w:rFonts w:ascii="Times-Roman" w:hAnsi="Times-Roman" w:cs="Times-Roman"/>
          <w:sz w:val="24"/>
          <w:szCs w:val="24"/>
        </w:rPr>
        <w:t>ils or making HTTP requests during tests.</w:t>
      </w:r>
    </w:p>
    <w:p w:rsidR="00000000" w:rsidRDefault="00BC0710">
      <w:pPr>
        <w:widowControl w:val="0"/>
        <w:numPr>
          <w:ilvl w:val="0"/>
          <w:numId w:val="5"/>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Usage Example</w:t>
      </w:r>
      <w:r>
        <w:rPr>
          <w:rFonts w:ascii="Times-Roman" w:hAnsi="Times-Roman" w:cs="Times-Roman"/>
          <w:sz w:val="24"/>
          <w:szCs w:val="24"/>
        </w:rPr>
        <w:t>:</w:t>
      </w:r>
    </w:p>
    <w:p w:rsidR="00000000" w:rsidRDefault="00BC0710">
      <w:pPr>
        <w:widowControl w:val="0"/>
        <w:tabs>
          <w:tab w:val="left" w:pos="720"/>
        </w:tabs>
        <w:autoSpaceDE w:val="0"/>
        <w:autoSpaceDN w:val="0"/>
        <w:adjustRightInd w:val="0"/>
        <w:spacing w:after="0" w:line="240" w:lineRule="auto"/>
        <w:rPr>
          <w:rFonts w:ascii="Times-Roman" w:hAnsi="Times-Roman" w:cs="Times-Roman"/>
          <w:sz w:val="24"/>
          <w:szCs w:val="24"/>
        </w:rPr>
      </w:pPr>
    </w:p>
    <w:p w:rsidR="00000000" w:rsidRDefault="00BC0710">
      <w:pPr>
        <w:widowControl w:val="0"/>
        <w:autoSpaceDE w:val="0"/>
        <w:autoSpaceDN w:val="0"/>
        <w:adjustRightInd w:val="0"/>
        <w:spacing w:after="319" w:line="240" w:lineRule="auto"/>
        <w:rPr>
          <w:rFonts w:ascii="Courier" w:hAnsi="Courier" w:cs="Courier"/>
          <w:sz w:val="26"/>
          <w:szCs w:val="26"/>
        </w:rPr>
      </w:pPr>
      <w:r>
        <w:rPr>
          <w:rFonts w:ascii="Times-Bold" w:hAnsi="Times-Bold" w:cs="Times-Bold"/>
          <w:b/>
          <w:bCs/>
          <w:sz w:val="24"/>
          <w:szCs w:val="24"/>
        </w:rPr>
        <w:t xml:space="preserve">Mocking </w:t>
      </w:r>
      <w:r>
        <w:rPr>
          <w:rFonts w:ascii="Courier-Bold" w:hAnsi="Courier-Bold" w:cs="Courier-Bold"/>
          <w:b/>
          <w:bCs/>
          <w:sz w:val="26"/>
          <w:szCs w:val="26"/>
        </w:rPr>
        <w:t>smtplib.SMTP</w:t>
      </w:r>
      <w:r>
        <w:rPr>
          <w:rFonts w:ascii="Times-Bold" w:hAnsi="Times-Bold" w:cs="Times-Bold"/>
          <w:b/>
          <w:bCs/>
          <w:sz w:val="24"/>
          <w:szCs w:val="24"/>
        </w:rPr>
        <w:t xml:space="preserve"> in </w:t>
      </w:r>
      <w:r>
        <w:rPr>
          <w:rFonts w:ascii="Courier-Bold" w:hAnsi="Courier-Bold" w:cs="Courier-Bold"/>
          <w:b/>
          <w:bCs/>
          <w:sz w:val="26"/>
          <w:szCs w:val="26"/>
        </w:rPr>
        <w:t>send_email_notification</w:t>
      </w:r>
      <w:r>
        <w:rPr>
          <w:rFonts w:ascii="Times-Bold" w:hAnsi="Times-Bold" w:cs="Times-Bold"/>
          <w:b/>
          <w:bCs/>
          <w:sz w:val="24"/>
          <w:szCs w:val="24"/>
        </w:rPr>
        <w: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def test_send_email_notification_with_mock(monkeypatch):</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Mock SMTP class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class MockSMTP:</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def __init__(self, host, port):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self.host = host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self.port = port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self.sent_messages = []</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def sendmail(self, from_addr, to_addrs, msg):</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self.sent_messages.append((from_addr, to_addrs, msg))</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def quit(self):</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pass</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Replace smtplib.SMTP with the mock class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monkeypatch.setattr(smtplib, 'SMTP', MockSMTP)</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Prepare test data</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message = "&lt;p&gt;This is a test message&lt;/p&gt;"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recipients = ["test@example.com"]</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email_subject = "Test Subject"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Call </w:t>
      </w:r>
      <w:r>
        <w:rPr>
          <w:rFonts w:ascii="Courier" w:hAnsi="Courier" w:cs="Courier"/>
          <w:sz w:val="26"/>
          <w:szCs w:val="26"/>
        </w:rPr>
        <w:t>the function under test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send_email_notification(message, recipients, email_subject)</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Assert the expected behavior</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mock_smtp = smtplib.SMTP('mta.kp.org', 25)</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len(mock_smtp.sent_messages) == 1  # One email should be sent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m</w:t>
      </w:r>
      <w:r>
        <w:rPr>
          <w:rFonts w:ascii="Courier" w:hAnsi="Courier" w:cs="Courier"/>
          <w:sz w:val="26"/>
          <w:szCs w:val="26"/>
        </w:rPr>
        <w:t>ock_smtp.sent_messages[0][0] == 'githubactions@kp.org'  # From address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mock_smtp.sent_messages[0][1] == "test@example.com"  # To address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"Test Subject" in mock_smtp.sent_messages[0][2]  # Email subject in the message</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"&lt;p&gt;This is a test message&lt;/p&gt;" in mock_smtp.sent_messages[0][2]  # Email body</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319" w:line="240" w:lineRule="auto"/>
        <w:rPr>
          <w:rFonts w:ascii="Courier" w:hAnsi="Courier" w:cs="Courier"/>
          <w:sz w:val="26"/>
          <w:szCs w:val="26"/>
        </w:rPr>
      </w:pPr>
      <w:r>
        <w:rPr>
          <w:rFonts w:ascii="Times-Bold" w:hAnsi="Times-Bold" w:cs="Times-Bold"/>
          <w:b/>
          <w:bCs/>
          <w:sz w:val="24"/>
          <w:szCs w:val="24"/>
        </w:rPr>
        <w:t xml:space="preserve">Mocking  </w:t>
      </w:r>
      <w:r>
        <w:rPr>
          <w:rFonts w:ascii="Courier-Bold" w:hAnsi="Courier-Bold" w:cs="Courier-Bold"/>
          <w:b/>
          <w:bCs/>
          <w:sz w:val="26"/>
          <w:szCs w:val="26"/>
        </w:rPr>
        <w:t>notification_message</w:t>
      </w:r>
      <w:r>
        <w:rPr>
          <w:rFonts w:ascii="Times-Bold" w:hAnsi="Times-Bold" w:cs="Times-Bold"/>
          <w:b/>
          <w:bCs/>
          <w:sz w:val="24"/>
          <w:szCs w:val="24"/>
        </w:rPr>
        <w:t xml:space="preserve"> in </w:t>
      </w:r>
      <w:r>
        <w:rPr>
          <w:rFonts w:ascii="Courier-Bold" w:hAnsi="Courier-Bold" w:cs="Courier-Bold"/>
          <w:b/>
          <w:bCs/>
          <w:sz w:val="26"/>
          <w:szCs w:val="26"/>
        </w:rPr>
        <w:t>send_environment_notification</w:t>
      </w:r>
      <w:r>
        <w:rPr>
          <w:rFonts w:ascii="Times-Bold" w:hAnsi="Times-Bold" w:cs="Times-Bold"/>
          <w:b/>
          <w:bCs/>
          <w:sz w:val="24"/>
          <w:szCs w:val="24"/>
        </w:rPr>
        <w: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def test_send_environment_notification_with_mock(monkeypatch):</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Mock notification_message functi</w:t>
      </w:r>
      <w:r>
        <w:rPr>
          <w:rFonts w:ascii="Courier" w:hAnsi="Courier" w:cs="Courier"/>
          <w:sz w:val="26"/>
          <w:szCs w:val="26"/>
        </w:rPr>
        <w:t>on</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def mock_notification_message(message, teams_channel, job_status):</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return f"Mocked: {message}, {teams_channel}, {job_status}"</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Replace the original notification_message with the mock</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monkeypatch.setattr('main.notification_message',</w:t>
      </w:r>
      <w:r>
        <w:rPr>
          <w:rFonts w:ascii="Courier" w:hAnsi="Courier" w:cs="Courier"/>
          <w:sz w:val="26"/>
          <w:szCs w:val="26"/>
        </w:rPr>
        <w:t xml:space="preserve"> mock_notification_message)</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Prepare test data</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notification_map =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'environment': 'production',</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'artifact_name': 'v1.2.3',</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'message': 'Deployment successful!'</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job_status = 'Success'</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Call the function unde</w:t>
      </w:r>
      <w:r>
        <w:rPr>
          <w:rFonts w:ascii="Courier" w:hAnsi="Courier" w:cs="Courier"/>
          <w:sz w:val="26"/>
          <w:szCs w:val="26"/>
        </w:rPr>
        <w:t>r test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result = send_environment_notification(notification_map, job_status)</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 Assert the expected behavior (in this case, the mock return value)</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assert result == "Mocked: Environment: &lt;b&gt;production&lt;/b&gt;, Application Type: &lt;b&gt;{app_type}&lt;/b&gt;, Art</w:t>
      </w:r>
      <w:r>
        <w:rPr>
          <w:rFonts w:ascii="Courier" w:hAnsi="Courier" w:cs="Courier"/>
          <w:sz w:val="26"/>
          <w:szCs w:val="26"/>
        </w:rPr>
        <w:t>ifact Version : &lt;b&gt;v1.2.3, Workflow status : &lt;b&gt;Success&lt;/b&gt;, Deployment successful!, teams-channel-id-prod, Success"</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 xml:space="preserve">2.6. </w:t>
      </w:r>
      <w:r>
        <w:rPr>
          <w:rFonts w:ascii="Courier-Bold" w:hAnsi="Courier-Bold" w:cs="Courier-Bold"/>
          <w:b/>
          <w:bCs/>
          <w:sz w:val="30"/>
          <w:szCs w:val="30"/>
        </w:rPr>
        <w:t>yaml</w:t>
      </w:r>
    </w:p>
    <w:p w:rsidR="00000000" w:rsidRDefault="00BC0710">
      <w:pPr>
        <w:widowControl w:val="0"/>
        <w:numPr>
          <w:ilvl w:val="0"/>
          <w:numId w:val="6"/>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Description</w:t>
      </w:r>
      <w:r>
        <w:rPr>
          <w:rFonts w:ascii="Times-Roman" w:hAnsi="Times-Roman" w:cs="Times-Roman"/>
          <w:sz w:val="24"/>
          <w:szCs w:val="24"/>
        </w:rPr>
        <w:t xml:space="preserve">: The </w:t>
      </w:r>
      <w:r>
        <w:rPr>
          <w:rFonts w:ascii="Courier" w:hAnsi="Courier" w:cs="Courier"/>
          <w:sz w:val="26"/>
          <w:szCs w:val="26"/>
        </w:rPr>
        <w:t>yaml</w:t>
      </w:r>
      <w:r>
        <w:rPr>
          <w:rFonts w:ascii="Times-Roman" w:hAnsi="Times-Roman" w:cs="Times-Roman"/>
          <w:sz w:val="24"/>
          <w:szCs w:val="24"/>
        </w:rPr>
        <w:t xml:space="preserve"> module provides the ability to parse and produce YAML data. It's particularly useful for configuration files.</w:t>
      </w:r>
    </w:p>
    <w:p w:rsidR="00000000" w:rsidRDefault="00BC0710">
      <w:pPr>
        <w:widowControl w:val="0"/>
        <w:numPr>
          <w:ilvl w:val="0"/>
          <w:numId w:val="6"/>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Usage in Test Files</w:t>
      </w:r>
      <w:r>
        <w:rPr>
          <w:rFonts w:ascii="Times-Roman" w:hAnsi="Times-Roman" w:cs="Times-Roman"/>
          <w:sz w:val="24"/>
          <w:szCs w:val="24"/>
        </w:rPr>
        <w:t>:</w:t>
      </w:r>
    </w:p>
    <w:p w:rsidR="00000000" w:rsidRDefault="00BC0710">
      <w:pPr>
        <w:widowControl w:val="0"/>
        <w:numPr>
          <w:ilvl w:val="1"/>
          <w:numId w:val="6"/>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Times-Roman" w:hAnsi="Times-Roman" w:cs="Times-Roman"/>
          <w:sz w:val="24"/>
          <w:szCs w:val="24"/>
        </w:rPr>
        <w:t xml:space="preserve">The </w:t>
      </w:r>
      <w:r>
        <w:rPr>
          <w:rFonts w:ascii="Courier" w:hAnsi="Courier" w:cs="Courier"/>
          <w:sz w:val="26"/>
          <w:szCs w:val="26"/>
        </w:rPr>
        <w:t>yaml.safe_load</w:t>
      </w:r>
      <w:r>
        <w:rPr>
          <w:rFonts w:ascii="Times-Roman" w:hAnsi="Times-Roman" w:cs="Times-Roman"/>
          <w:sz w:val="24"/>
          <w:szCs w:val="24"/>
        </w:rPr>
        <w:t xml:space="preserve"> method is used to parse environment variables containing YAML-formatted data, which is then used in the tests for functions like </w:t>
      </w:r>
      <w:r>
        <w:rPr>
          <w:rFonts w:ascii="Courier" w:hAnsi="Courier" w:cs="Courier"/>
          <w:sz w:val="26"/>
          <w:szCs w:val="26"/>
        </w:rPr>
        <w:t>send_environment_notification</w:t>
      </w:r>
      <w:r>
        <w:rPr>
          <w:rFonts w:ascii="Times-Roman" w:hAnsi="Times-Roman" w:cs="Times-Roman"/>
          <w:sz w:val="24"/>
          <w:szCs w:val="24"/>
        </w:rPr>
        <w:t>.</w:t>
      </w:r>
      <w:r>
        <w:rPr>
          <w:rFonts w:ascii="Tahoma" w:hAnsi="Tahoma" w:cs="Tahoma"/>
          <w:sz w:val="26"/>
          <w:szCs w:val="26"/>
        </w:rPr>
        <w:t>  </w:t>
      </w:r>
      <w:r>
        <w:rPr>
          <w:rFonts w:ascii="Courier" w:hAnsi="Courier" w:cs="Courier"/>
          <w:sz w:val="26"/>
          <w:szCs w:val="26"/>
        </w:rPr>
        <w:t>env_notification_map = yaml.safe_load(os.getenv('ENV_NOTIFICATION_MAP'))</w:t>
      </w:r>
    </w:p>
    <w:p w:rsidR="00000000" w:rsidRDefault="00BC0710">
      <w:pPr>
        <w:widowControl w:val="0"/>
        <w:numPr>
          <w:ilvl w:val="1"/>
          <w:numId w:val="6"/>
        </w:numPr>
        <w:tabs>
          <w:tab w:val="left" w:pos="940"/>
          <w:tab w:val="left" w:pos="1440"/>
        </w:tabs>
        <w:autoSpaceDE w:val="0"/>
        <w:autoSpaceDN w:val="0"/>
        <w:adjustRightInd w:val="0"/>
        <w:spacing w:after="0" w:line="240" w:lineRule="auto"/>
        <w:ind w:hanging="1440"/>
        <w:rPr>
          <w:rFonts w:ascii="Courier" w:hAnsi="Courier" w:cs="Courier"/>
          <w:sz w:val="26"/>
          <w:szCs w:val="26"/>
        </w:rPr>
      </w:pPr>
      <w:r>
        <w:rPr>
          <w:rFonts w:ascii="Courier" w:hAnsi="Courier" w:cs="Courier"/>
          <w:sz w:val="26"/>
          <w:szCs w:val="26"/>
        </w:rPr>
        <w:t>teams_channel = env</w:t>
      </w:r>
      <w:r>
        <w:rPr>
          <w:rFonts w:ascii="Courier" w:hAnsi="Courier" w:cs="Courier"/>
          <w:sz w:val="26"/>
          <w:szCs w:val="26"/>
        </w:rPr>
        <w:t>_notification_map.get(app_type).get(deploy_env)</w:t>
      </w:r>
    </w:p>
    <w:p w:rsidR="00000000" w:rsidRDefault="00BC0710">
      <w:pPr>
        <w:widowControl w:val="0"/>
        <w:numPr>
          <w:ilvl w:val="1"/>
          <w:numId w:val="6"/>
        </w:numPr>
        <w:tabs>
          <w:tab w:val="left" w:pos="940"/>
          <w:tab w:val="left" w:pos="1440"/>
        </w:tabs>
        <w:autoSpaceDE w:val="0"/>
        <w:autoSpaceDN w:val="0"/>
        <w:adjustRightInd w:val="0"/>
        <w:spacing w:after="0" w:line="240" w:lineRule="auto"/>
        <w:ind w:hanging="1440"/>
        <w:rPr>
          <w:rFonts w:ascii="Times-Roman" w:hAnsi="Times-Roman" w:cs="Times-Roman"/>
          <w:sz w:val="24"/>
          <w:szCs w:val="24"/>
        </w:rPr>
      </w:pPr>
      <w:r>
        <w:rPr>
          <w:rFonts w:ascii="Tahoma" w:hAnsi="Tahoma" w:cs="Tahoma"/>
          <w:sz w:val="26"/>
          <w:szCs w:val="26"/>
        </w:rPr>
        <w:t>  </w:t>
      </w:r>
    </w:p>
    <w:p w:rsidR="00000000" w:rsidRDefault="00BC0710">
      <w:pPr>
        <w:widowControl w:val="0"/>
        <w:autoSpaceDE w:val="0"/>
        <w:autoSpaceDN w:val="0"/>
        <w:adjustRightInd w:val="0"/>
        <w:spacing w:after="298" w:line="240" w:lineRule="auto"/>
        <w:rPr>
          <w:rFonts w:ascii="Times-Bold" w:hAnsi="Times-Bold" w:cs="Times-Bold"/>
          <w:b/>
          <w:bCs/>
          <w:sz w:val="36"/>
          <w:szCs w:val="36"/>
        </w:rPr>
      </w:pPr>
      <w:r>
        <w:rPr>
          <w:rFonts w:ascii="Times-Bold" w:hAnsi="Times-Bold" w:cs="Times-Bold"/>
          <w:b/>
          <w:bCs/>
          <w:sz w:val="36"/>
          <w:szCs w:val="36"/>
        </w:rPr>
        <w:t>3. Writing Test Cases</w:t>
      </w: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3.1. Structure of a Test Case</w:t>
      </w:r>
    </w:p>
    <w:p w:rsidR="00000000" w:rsidRDefault="00BC0710">
      <w:pPr>
        <w:widowControl w:val="0"/>
        <w:autoSpaceDE w:val="0"/>
        <w:autoSpaceDN w:val="0"/>
        <w:adjustRightInd w:val="0"/>
        <w:spacing w:after="240" w:line="240" w:lineRule="auto"/>
        <w:rPr>
          <w:rFonts w:ascii="Times-Roman" w:hAnsi="Times-Roman" w:cs="Times-Roman"/>
          <w:sz w:val="24"/>
          <w:szCs w:val="24"/>
        </w:rPr>
      </w:pPr>
      <w:r>
        <w:rPr>
          <w:rFonts w:ascii="Times-Roman" w:hAnsi="Times-Roman" w:cs="Times-Roman"/>
          <w:sz w:val="24"/>
          <w:szCs w:val="24"/>
        </w:rPr>
        <w:t>Each test case generally follows this structure:</w:t>
      </w:r>
    </w:p>
    <w:p w:rsidR="00000000" w:rsidRDefault="00BC0710">
      <w:pPr>
        <w:widowControl w:val="0"/>
        <w:numPr>
          <w:ilvl w:val="0"/>
          <w:numId w:val="7"/>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Setup</w:t>
      </w:r>
      <w:r>
        <w:rPr>
          <w:rFonts w:ascii="Times-Roman" w:hAnsi="Times-Roman" w:cs="Times-Roman"/>
          <w:sz w:val="24"/>
          <w:szCs w:val="24"/>
        </w:rPr>
        <w:t xml:space="preserve">: Initialize the test environment using tools like </w:t>
      </w:r>
      <w:r>
        <w:rPr>
          <w:rFonts w:ascii="Courier" w:hAnsi="Courier" w:cs="Courier"/>
          <w:sz w:val="26"/>
          <w:szCs w:val="26"/>
        </w:rPr>
        <w:t>monkeypatch</w:t>
      </w:r>
      <w:r>
        <w:rPr>
          <w:rFonts w:ascii="Times-Roman" w:hAnsi="Times-Roman" w:cs="Times-Roman"/>
          <w:sz w:val="24"/>
          <w:szCs w:val="24"/>
        </w:rPr>
        <w:t xml:space="preserve"> or </w:t>
      </w:r>
      <w:r>
        <w:rPr>
          <w:rFonts w:ascii="Courier" w:hAnsi="Courier" w:cs="Courier"/>
          <w:sz w:val="26"/>
          <w:szCs w:val="26"/>
        </w:rPr>
        <w:t>mock</w:t>
      </w:r>
      <w:r>
        <w:rPr>
          <w:rFonts w:ascii="Times-Roman" w:hAnsi="Times-Roman" w:cs="Times-Roman"/>
          <w:sz w:val="24"/>
          <w:szCs w:val="24"/>
        </w:rPr>
        <w:t>.</w:t>
      </w:r>
    </w:p>
    <w:p w:rsidR="00000000" w:rsidRDefault="00BC0710">
      <w:pPr>
        <w:widowControl w:val="0"/>
        <w:numPr>
          <w:ilvl w:val="0"/>
          <w:numId w:val="7"/>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Execution</w:t>
      </w:r>
      <w:r>
        <w:rPr>
          <w:rFonts w:ascii="Times-Roman" w:hAnsi="Times-Roman" w:cs="Times-Roman"/>
          <w:sz w:val="24"/>
          <w:szCs w:val="24"/>
        </w:rPr>
        <w:t>: Call the f</w:t>
      </w:r>
      <w:r>
        <w:rPr>
          <w:rFonts w:ascii="Times-Roman" w:hAnsi="Times-Roman" w:cs="Times-Roman"/>
          <w:sz w:val="24"/>
          <w:szCs w:val="24"/>
        </w:rPr>
        <w:t>unction under test with the appropriate parameters.</w:t>
      </w:r>
    </w:p>
    <w:p w:rsidR="00000000" w:rsidRDefault="00BC0710">
      <w:pPr>
        <w:widowControl w:val="0"/>
        <w:numPr>
          <w:ilvl w:val="0"/>
          <w:numId w:val="7"/>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Verification</w:t>
      </w:r>
      <w:r>
        <w:rPr>
          <w:rFonts w:ascii="Times-Roman" w:hAnsi="Times-Roman" w:cs="Times-Roman"/>
          <w:sz w:val="24"/>
          <w:szCs w:val="24"/>
        </w:rPr>
        <w:t>: Use assertions to verify the expected outcomes.</w:t>
      </w: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3.2. Example Test Case Breakdown</w:t>
      </w:r>
    </w:p>
    <w:p w:rsidR="00000000" w:rsidRDefault="00BC0710">
      <w:pPr>
        <w:widowControl w:val="0"/>
        <w:autoSpaceDE w:val="0"/>
        <w:autoSpaceDN w:val="0"/>
        <w:adjustRightInd w:val="0"/>
        <w:spacing w:after="240" w:line="240" w:lineRule="auto"/>
        <w:rPr>
          <w:rFonts w:ascii="Courier" w:hAnsi="Courier" w:cs="Courier"/>
          <w:sz w:val="26"/>
          <w:szCs w:val="26"/>
        </w:rPr>
      </w:pPr>
      <w:r>
        <w:rPr>
          <w:rFonts w:ascii="Times-Bold" w:hAnsi="Times-Bold" w:cs="Times-Bold"/>
          <w:b/>
          <w:bCs/>
          <w:sz w:val="24"/>
          <w:szCs w:val="24"/>
        </w:rPr>
        <w:t xml:space="preserve">Example: </w:t>
      </w:r>
      <w:r>
        <w:rPr>
          <w:rFonts w:ascii="Courier-Bold" w:hAnsi="Courier-Bold" w:cs="Courier-Bold"/>
          <w:b/>
          <w:bCs/>
          <w:sz w:val="26"/>
          <w:szCs w:val="26"/>
        </w:rPr>
        <w:t>test_generate_test_reports_success</w:t>
      </w:r>
      <w:r>
        <w:rPr>
          <w:rFonts w:ascii="Times-Roman" w:hAnsi="Times-Roman" w:cs="Times-Roman"/>
          <w:sz w:val="24"/>
          <w:szCs w:val="24"/>
        </w:rPr>
        <w:t xml:space="preserve"> This test case verifies that the </w:t>
      </w:r>
      <w:r>
        <w:rPr>
          <w:rFonts w:ascii="Courier" w:hAnsi="Courier" w:cs="Courier"/>
          <w:sz w:val="26"/>
          <w:szCs w:val="26"/>
        </w:rPr>
        <w:t>generate_test_reports</w:t>
      </w:r>
      <w:r>
        <w:rPr>
          <w:rFonts w:ascii="Times-Roman" w:hAnsi="Times-Roman" w:cs="Times-Roman"/>
          <w:sz w:val="24"/>
          <w:szCs w:val="24"/>
        </w:rPr>
        <w:t xml:space="preserve"> functio</w:t>
      </w:r>
      <w:r>
        <w:rPr>
          <w:rFonts w:ascii="Times-Roman" w:hAnsi="Times-Roman" w:cs="Times-Roman"/>
          <w:sz w:val="24"/>
          <w:szCs w:val="24"/>
        </w:rPr>
        <w:t>n behaves as expected when all necessary inputs are provided.</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@mock.patch('main.subprocess.run', return_value=mock.Mock())</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@mock.patch('main.logging.info')</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def test_generate_test_reports_success(mock_logging_info, mock_subprocess_run):</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build_var_map = </w:t>
      </w:r>
      <w:r>
        <w:rPr>
          <w:rFonts w:ascii="Courier" w:hAnsi="Courier" w:cs="Courier"/>
          <w:sz w:val="26"/>
          <w:szCs w:val="26"/>
        </w:rPr>
        <w: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'args_test': 'npm test',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'build_group':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'js-lcov-report-path': '/path/to/lcov-report',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'cobertura': True,</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'html-reports':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'pipeline-coverage-report':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'report-di</w:t>
      </w:r>
      <w:r>
        <w:rPr>
          <w:rFonts w:ascii="Courier" w:hAnsi="Courier" w:cs="Courier"/>
          <w:sz w:val="26"/>
          <w:szCs w:val="26"/>
        </w:rPr>
        <w:t>r': 'coverage-report-dir'</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with mock.patch('main.workspace', '/fake/workspace'):</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generate_test_reports(build_var_map)</w:t>
      </w:r>
    </w:p>
    <w:p w:rsidR="00000000" w:rsidRDefault="00BC0710">
      <w:pPr>
        <w:widowControl w:val="0"/>
        <w:autoSpaceDE w:val="0"/>
        <w:autoSpaceDN w:val="0"/>
        <w:adjustRightInd w:val="0"/>
        <w:spacing w:after="0" w:line="240" w:lineRule="auto"/>
        <w:rPr>
          <w:rFonts w:ascii="Courier" w:hAnsi="Courier" w:cs="Courier"/>
          <w:sz w:val="26"/>
          <w:szCs w:val="26"/>
        </w:rPr>
      </w:pP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mock_logging_info.assert_any_call('Generating test report using npm test'</w:t>
      </w:r>
      <w:r>
        <w:rPr>
          <w:rFonts w:ascii="Courier" w:hAnsi="Courier" w:cs="Courier"/>
          <w:sz w:val="26"/>
          <w:szCs w:val="26"/>
        </w:rPr>
        <w:t>)</w:t>
      </w:r>
    </w:p>
    <w:p w:rsidR="00000000" w:rsidRDefault="00BC071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mock_subprocess_run.assert_any_call('export LOG_LEVEL=ERROR &amp;&amp; npm test', shell=True, check=True, timeout=3600)</w:t>
      </w:r>
    </w:p>
    <w:p w:rsidR="00000000" w:rsidRDefault="00BC0710">
      <w:pPr>
        <w:widowControl w:val="0"/>
        <w:autoSpaceDE w:val="0"/>
        <w:autoSpaceDN w:val="0"/>
        <w:adjustRightInd w:val="0"/>
        <w:spacing w:after="280" w:line="240" w:lineRule="auto"/>
        <w:rPr>
          <w:rFonts w:ascii="Times-Bold" w:hAnsi="Times-Bold" w:cs="Times-Bold"/>
          <w:b/>
          <w:bCs/>
          <w:sz w:val="28"/>
          <w:szCs w:val="28"/>
        </w:rPr>
      </w:pPr>
      <w:r>
        <w:rPr>
          <w:rFonts w:ascii="Times-Bold" w:hAnsi="Times-Bold" w:cs="Times-Bold"/>
          <w:b/>
          <w:bCs/>
          <w:sz w:val="28"/>
          <w:szCs w:val="28"/>
        </w:rPr>
        <w:t>3.3. Handling Different Scenarios</w:t>
      </w:r>
    </w:p>
    <w:p w:rsidR="00000000" w:rsidRDefault="00BC0710">
      <w:pPr>
        <w:widowControl w:val="0"/>
        <w:numPr>
          <w:ilvl w:val="0"/>
          <w:numId w:val="8"/>
        </w:numPr>
        <w:tabs>
          <w:tab w:val="left" w:pos="220"/>
          <w:tab w:val="left" w:pos="720"/>
        </w:tabs>
        <w:autoSpaceDE w:val="0"/>
        <w:autoSpaceDN w:val="0"/>
        <w:adjustRightInd w:val="0"/>
        <w:spacing w:after="240" w:line="240" w:lineRule="auto"/>
        <w:ind w:hanging="720"/>
        <w:rPr>
          <w:rFonts w:ascii="Courier" w:hAnsi="Courier" w:cs="Courier"/>
          <w:sz w:val="26"/>
          <w:szCs w:val="26"/>
        </w:rPr>
      </w:pPr>
      <w:r>
        <w:rPr>
          <w:rFonts w:ascii="Times-Bold" w:hAnsi="Times-Bold" w:cs="Times-Bold"/>
          <w:b/>
          <w:bCs/>
          <w:sz w:val="24"/>
          <w:szCs w:val="24"/>
        </w:rPr>
        <w:t>Subprocess Failures</w:t>
      </w:r>
      <w:r>
        <w:rPr>
          <w:rFonts w:ascii="Times-Roman" w:hAnsi="Times-Roman" w:cs="Times-Roman"/>
          <w:sz w:val="24"/>
          <w:szCs w:val="24"/>
        </w:rPr>
        <w:t xml:space="preserve">: Tests like </w:t>
      </w:r>
      <w:r>
        <w:rPr>
          <w:rFonts w:ascii="Courier" w:hAnsi="Courier" w:cs="Courier"/>
          <w:sz w:val="26"/>
          <w:szCs w:val="26"/>
        </w:rPr>
        <w:t>test_generate_test_reports_subprocess_failure</w:t>
      </w:r>
      <w:r>
        <w:rPr>
          <w:rFonts w:ascii="Times-Roman" w:hAnsi="Times-Roman" w:cs="Times-Roman"/>
          <w:sz w:val="24"/>
          <w:szCs w:val="24"/>
        </w:rPr>
        <w:t xml:space="preserve"> demonstrate how to handl</w:t>
      </w:r>
      <w:r>
        <w:rPr>
          <w:rFonts w:ascii="Times-Roman" w:hAnsi="Times-Roman" w:cs="Times-Roman"/>
          <w:sz w:val="24"/>
          <w:szCs w:val="24"/>
        </w:rPr>
        <w:t xml:space="preserve">e subprocess errors by mocking exceptions like </w:t>
      </w:r>
      <w:r>
        <w:rPr>
          <w:rFonts w:ascii="Courier" w:hAnsi="Courier" w:cs="Courier"/>
          <w:sz w:val="26"/>
          <w:szCs w:val="26"/>
        </w:rPr>
        <w:t>subprocess.CalledProcessError</w:t>
      </w:r>
      <w:r>
        <w:rPr>
          <w:rFonts w:ascii="Times-Roman" w:hAnsi="Times-Roman" w:cs="Times-Roman"/>
          <w:sz w:val="24"/>
          <w:szCs w:val="24"/>
        </w:rPr>
        <w:t>.</w:t>
      </w:r>
      <w:r>
        <w:rPr>
          <w:rFonts w:ascii="Times-Roman" w:hAnsi="Times-Roman" w:cs="Times-Roman"/>
          <w:sz w:val="24"/>
          <w:szCs w:val="24"/>
        </w:rPr>
        <w:t> </w:t>
      </w:r>
      <w:r>
        <w:rPr>
          <w:rFonts w:ascii="Courier" w:hAnsi="Courier" w:cs="Courier"/>
          <w:sz w:val="26"/>
          <w:szCs w:val="26"/>
        </w:rPr>
        <w:t>python</w:t>
      </w:r>
      <w:r>
        <w:rPr>
          <w:rFonts w:ascii="HelveticaNeue" w:hAnsi="HelveticaNeue" w:cs="HelveticaNeue"/>
          <w:color w:val="000000"/>
        </w:rPr>
        <w:t>Copy code</w:t>
      </w:r>
      <w:r>
        <w:rPr>
          <w:rFonts w:ascii="Tahoma" w:hAnsi="Tahoma" w:cs="Tahoma"/>
          <w:sz w:val="26"/>
          <w:szCs w:val="26"/>
        </w:rPr>
        <w:t>  </w:t>
      </w:r>
      <w:r>
        <w:rPr>
          <w:rFonts w:ascii="Courier" w:hAnsi="Courier" w:cs="Courier"/>
          <w:sz w:val="26"/>
          <w:szCs w:val="26"/>
        </w:rPr>
        <w:t>@mock.patch('main.subprocess.run', side_effect=subprocess.CalledProcessError(1, 'npm test'))</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def test_generate_test_reports_subprocess_failure(mock_run, caplog):</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build_var_map = {'args_test': 'npm test', 'build_group': {}}</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with mock.patch('main.workspace', '/fake/workspace'):</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generate_test_reports(build_var_map)</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assert any("Command 'npm test' returned non-zero exit status 1." in record.message for record in caplog.records)</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ahoma" w:hAnsi="Tahoma" w:cs="Tahoma"/>
          <w:sz w:val="26"/>
          <w:szCs w:val="26"/>
        </w:rPr>
        <w:t>  </w:t>
      </w:r>
    </w:p>
    <w:p w:rsidR="00000000" w:rsidRDefault="00BC0710">
      <w:pPr>
        <w:widowControl w:val="0"/>
        <w:numPr>
          <w:ilvl w:val="0"/>
          <w:numId w:val="8"/>
        </w:numPr>
        <w:tabs>
          <w:tab w:val="left" w:pos="220"/>
          <w:tab w:val="left" w:pos="720"/>
        </w:tabs>
        <w:autoSpaceDE w:val="0"/>
        <w:autoSpaceDN w:val="0"/>
        <w:adjustRightInd w:val="0"/>
        <w:spacing w:after="240" w:line="240" w:lineRule="auto"/>
        <w:ind w:hanging="720"/>
        <w:rPr>
          <w:rFonts w:ascii="Courier" w:hAnsi="Courier" w:cs="Courier"/>
          <w:sz w:val="26"/>
          <w:szCs w:val="26"/>
        </w:rPr>
      </w:pPr>
      <w:r>
        <w:rPr>
          <w:rFonts w:ascii="Times-Bold" w:hAnsi="Times-Bold" w:cs="Times-Bold"/>
          <w:b/>
          <w:bCs/>
          <w:sz w:val="24"/>
          <w:szCs w:val="24"/>
        </w:rPr>
        <w:t>No Arguments Provided</w:t>
      </w:r>
      <w:r>
        <w:rPr>
          <w:rFonts w:ascii="Times-Roman" w:hAnsi="Times-Roman" w:cs="Times-Roman"/>
          <w:sz w:val="24"/>
          <w:szCs w:val="24"/>
        </w:rPr>
        <w:t xml:space="preserve">: Tests such as </w:t>
      </w:r>
      <w:r>
        <w:rPr>
          <w:rFonts w:ascii="Courier" w:hAnsi="Courier" w:cs="Courier"/>
          <w:sz w:val="26"/>
          <w:szCs w:val="26"/>
        </w:rPr>
        <w:t>test_generate_test_reports_no_args_test</w:t>
      </w:r>
      <w:r>
        <w:rPr>
          <w:rFonts w:ascii="Times-Roman" w:hAnsi="Times-Roman" w:cs="Times-Roman"/>
          <w:sz w:val="24"/>
          <w:szCs w:val="24"/>
        </w:rPr>
        <w:t xml:space="preserve"> show how to handle scenarios where required parameters </w:t>
      </w:r>
      <w:r>
        <w:rPr>
          <w:rFonts w:ascii="Times-Roman" w:hAnsi="Times-Roman" w:cs="Times-Roman"/>
          <w:sz w:val="24"/>
          <w:szCs w:val="24"/>
        </w:rPr>
        <w:t>are missing, ensuring the function behaves gracefully.</w:t>
      </w:r>
      <w:r>
        <w:rPr>
          <w:rFonts w:ascii="Times-Roman" w:hAnsi="Times-Roman" w:cs="Times-Roman"/>
          <w:sz w:val="24"/>
          <w:szCs w:val="24"/>
        </w:rPr>
        <w:t> </w:t>
      </w:r>
      <w:r>
        <w:rPr>
          <w:rFonts w:ascii="Courier" w:hAnsi="Courier" w:cs="Courier"/>
          <w:sz w:val="26"/>
          <w:szCs w:val="26"/>
        </w:rPr>
        <w:t>python</w:t>
      </w:r>
      <w:r>
        <w:rPr>
          <w:rFonts w:ascii="HelveticaNeue" w:hAnsi="HelveticaNeue" w:cs="HelveticaNeue"/>
          <w:color w:val="000000"/>
        </w:rPr>
        <w:t>Copy code</w:t>
      </w:r>
      <w:r>
        <w:rPr>
          <w:rFonts w:ascii="Tahoma" w:hAnsi="Tahoma" w:cs="Tahoma"/>
          <w:sz w:val="26"/>
          <w:szCs w:val="26"/>
        </w:rPr>
        <w:t>  </w:t>
      </w:r>
      <w:r>
        <w:rPr>
          <w:rFonts w:ascii="Courier" w:hAnsi="Courier" w:cs="Courier"/>
          <w:sz w:val="26"/>
          <w:szCs w:val="26"/>
        </w:rPr>
        <w:t>def test_generate_test_reports_no_args_test(monkeypatch):</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build_var_map = {'build_group': {}}</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mock_logging_info = mock.Mock()</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monkeypatch.setattr('main.logging.inf</w:t>
      </w:r>
      <w:r>
        <w:rPr>
          <w:rFonts w:ascii="Courier" w:hAnsi="Courier" w:cs="Courier"/>
          <w:sz w:val="26"/>
          <w:szCs w:val="26"/>
        </w:rPr>
        <w:t>o', mock_logging_info)</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generate_test_reports(build_var_map)</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mock_logging_info.assert_not_called()</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ahoma" w:hAnsi="Tahoma" w:cs="Tahoma"/>
          <w:sz w:val="26"/>
          <w:szCs w:val="26"/>
        </w:rPr>
        <w:t>  </w:t>
      </w:r>
    </w:p>
    <w:p w:rsidR="00000000" w:rsidRDefault="00BC0710">
      <w:pPr>
        <w:widowControl w:val="0"/>
        <w:numPr>
          <w:ilvl w:val="0"/>
          <w:numId w:val="8"/>
        </w:numPr>
        <w:tabs>
          <w:tab w:val="left" w:pos="220"/>
          <w:tab w:val="left" w:pos="720"/>
        </w:tabs>
        <w:autoSpaceDE w:val="0"/>
        <w:autoSpaceDN w:val="0"/>
        <w:adjustRightInd w:val="0"/>
        <w:spacing w:after="240" w:line="240" w:lineRule="auto"/>
        <w:ind w:hanging="720"/>
        <w:rPr>
          <w:rFonts w:ascii="Courier" w:hAnsi="Courier" w:cs="Courier"/>
          <w:sz w:val="26"/>
          <w:szCs w:val="26"/>
        </w:rPr>
      </w:pPr>
      <w:r>
        <w:rPr>
          <w:rFonts w:ascii="Times-Bold" w:hAnsi="Times-Bold" w:cs="Times-Bold"/>
          <w:b/>
          <w:bCs/>
          <w:sz w:val="24"/>
          <w:szCs w:val="24"/>
        </w:rPr>
        <w:t>Notification Testing</w:t>
      </w:r>
      <w:r>
        <w:rPr>
          <w:rFonts w:ascii="Times-Roman" w:hAnsi="Times-Roman" w:cs="Times-Roman"/>
          <w:sz w:val="24"/>
          <w:szCs w:val="24"/>
        </w:rPr>
        <w:t xml:space="preserve">: Functions like </w:t>
      </w:r>
      <w:r>
        <w:rPr>
          <w:rFonts w:ascii="Courier" w:hAnsi="Courier" w:cs="Courier"/>
          <w:sz w:val="26"/>
          <w:szCs w:val="26"/>
        </w:rPr>
        <w:t>send_email_notification</w:t>
      </w:r>
      <w:r>
        <w:rPr>
          <w:rFonts w:ascii="Times-Roman" w:hAnsi="Times-Roman" w:cs="Times-Roman"/>
          <w:sz w:val="24"/>
          <w:szCs w:val="24"/>
        </w:rPr>
        <w:t xml:space="preserve"> and </w:t>
      </w:r>
      <w:r>
        <w:rPr>
          <w:rFonts w:ascii="Courier" w:hAnsi="Courier" w:cs="Courier"/>
          <w:sz w:val="26"/>
          <w:szCs w:val="26"/>
        </w:rPr>
        <w:t>notification_message</w:t>
      </w:r>
      <w:r>
        <w:rPr>
          <w:rFonts w:ascii="Times-Roman" w:hAnsi="Times-Roman" w:cs="Times-Roman"/>
          <w:sz w:val="24"/>
          <w:szCs w:val="24"/>
        </w:rPr>
        <w:t xml:space="preserve"> are tested to ensure notifications are sent cor</w:t>
      </w:r>
      <w:r>
        <w:rPr>
          <w:rFonts w:ascii="Times-Roman" w:hAnsi="Times-Roman" w:cs="Times-Roman"/>
          <w:sz w:val="24"/>
          <w:szCs w:val="24"/>
        </w:rPr>
        <w:t xml:space="preserve">rectly, with various scenarios such as no recipients being covered in </w:t>
      </w:r>
      <w:r>
        <w:rPr>
          <w:rFonts w:ascii="Courier" w:hAnsi="Courier" w:cs="Courier"/>
          <w:sz w:val="26"/>
          <w:szCs w:val="26"/>
        </w:rPr>
        <w:t>test_send_email_notification_no_recipients</w:t>
      </w:r>
      <w:r>
        <w:rPr>
          <w:rFonts w:ascii="Times-Roman" w:hAnsi="Times-Roman" w:cs="Times-Roman"/>
          <w:sz w:val="24"/>
          <w:szCs w:val="24"/>
        </w:rPr>
        <w:t>.</w:t>
      </w:r>
      <w:r>
        <w:rPr>
          <w:rFonts w:ascii="Times-Roman" w:hAnsi="Times-Roman" w:cs="Times-Roman"/>
          <w:sz w:val="24"/>
          <w:szCs w:val="24"/>
        </w:rPr>
        <w:t> </w:t>
      </w:r>
      <w:r>
        <w:rPr>
          <w:rFonts w:ascii="Courier" w:hAnsi="Courier" w:cs="Courier"/>
          <w:sz w:val="26"/>
          <w:szCs w:val="26"/>
        </w:rPr>
        <w:t>python</w:t>
      </w:r>
      <w:r>
        <w:rPr>
          <w:rFonts w:ascii="HelveticaNeue" w:hAnsi="HelveticaNeue" w:cs="HelveticaNeue"/>
          <w:color w:val="000000"/>
        </w:rPr>
        <w:t>Copy code</w:t>
      </w:r>
      <w:r>
        <w:rPr>
          <w:rFonts w:ascii="Tahoma" w:hAnsi="Tahoma" w:cs="Tahoma"/>
          <w:sz w:val="26"/>
          <w:szCs w:val="26"/>
        </w:rPr>
        <w:t>  </w:t>
      </w:r>
      <w:r>
        <w:rPr>
          <w:rFonts w:ascii="Courier" w:hAnsi="Courier" w:cs="Courier"/>
          <w:sz w:val="26"/>
          <w:szCs w:val="26"/>
        </w:rPr>
        <w:t>def test_send_email_notification_no_recipients(monkeypatch):</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monkeypatch.setenv('PROJECT_GIT_REPO', 'test-repo')</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monkeypatch.setenv('NOTIFICATION_MAP', '{}')</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message = "&lt;p&gt;This is a test message&lt;/p&gt;"</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recipients = []  # No recipients</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email_subject = "Test Subject"</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with patch('main.smtplib.SMTP') as mock_smtp:</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send_email_notification(message, recipients, email_subject)</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Courier" w:hAnsi="Courier" w:cs="Courier"/>
          <w:sz w:val="26"/>
          <w:szCs w:val="26"/>
        </w:rPr>
      </w:pPr>
      <w:r>
        <w:rPr>
          <w:rFonts w:ascii="Courier" w:hAnsi="Courier" w:cs="Courier"/>
          <w:sz w:val="26"/>
          <w:szCs w:val="26"/>
        </w:rPr>
        <w:t xml:space="preserve">    mock_smtp.assert_not_called()  # No SMTP actions should be performed</w:t>
      </w:r>
    </w:p>
    <w:p w:rsidR="00000000" w:rsidRDefault="00BC0710">
      <w:pPr>
        <w:widowControl w:val="0"/>
        <w:numPr>
          <w:ilvl w:val="0"/>
          <w:numId w:val="8"/>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ahoma" w:hAnsi="Tahoma" w:cs="Tahoma"/>
          <w:sz w:val="26"/>
          <w:szCs w:val="26"/>
        </w:rPr>
        <w:t>  </w:t>
      </w:r>
    </w:p>
    <w:p w:rsidR="00000000" w:rsidRDefault="00BC0710">
      <w:pPr>
        <w:widowControl w:val="0"/>
        <w:autoSpaceDE w:val="0"/>
        <w:autoSpaceDN w:val="0"/>
        <w:adjustRightInd w:val="0"/>
        <w:spacing w:after="298" w:line="240" w:lineRule="auto"/>
        <w:rPr>
          <w:rFonts w:ascii="Times-Bold" w:hAnsi="Times-Bold" w:cs="Times-Bold"/>
          <w:b/>
          <w:bCs/>
          <w:sz w:val="36"/>
          <w:szCs w:val="36"/>
        </w:rPr>
      </w:pPr>
      <w:r>
        <w:rPr>
          <w:rFonts w:ascii="Times-Bold" w:hAnsi="Times-Bold" w:cs="Times-Bold"/>
          <w:b/>
          <w:bCs/>
          <w:sz w:val="36"/>
          <w:szCs w:val="36"/>
        </w:rPr>
        <w:t>4. Best Practices</w:t>
      </w:r>
    </w:p>
    <w:p w:rsidR="00000000" w:rsidRDefault="00BC0710">
      <w:pPr>
        <w:widowControl w:val="0"/>
        <w:numPr>
          <w:ilvl w:val="0"/>
          <w:numId w:val="9"/>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Isolation</w:t>
      </w:r>
      <w:r>
        <w:rPr>
          <w:rFonts w:ascii="Times-Roman" w:hAnsi="Times-Roman" w:cs="Times-Roman"/>
          <w:sz w:val="24"/>
          <w:szCs w:val="24"/>
        </w:rPr>
        <w:t xml:space="preserve">: Ensure each test is independent and does not rely on external systems by using mocks and fixtures like </w:t>
      </w:r>
      <w:r>
        <w:rPr>
          <w:rFonts w:ascii="Courier" w:hAnsi="Courier" w:cs="Courier"/>
          <w:sz w:val="26"/>
          <w:szCs w:val="26"/>
        </w:rPr>
        <w:t>monkeypatch</w:t>
      </w:r>
      <w:r>
        <w:rPr>
          <w:rFonts w:ascii="Times-Roman" w:hAnsi="Times-Roman" w:cs="Times-Roman"/>
          <w:sz w:val="24"/>
          <w:szCs w:val="24"/>
        </w:rPr>
        <w:t>.</w:t>
      </w:r>
    </w:p>
    <w:p w:rsidR="00000000" w:rsidRDefault="00BC0710">
      <w:pPr>
        <w:widowControl w:val="0"/>
        <w:numPr>
          <w:ilvl w:val="0"/>
          <w:numId w:val="9"/>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Comprehensive Coverage</w:t>
      </w:r>
      <w:r>
        <w:rPr>
          <w:rFonts w:ascii="Times-Roman" w:hAnsi="Times-Roman" w:cs="Times-Roman"/>
          <w:sz w:val="24"/>
          <w:szCs w:val="24"/>
        </w:rPr>
        <w:t>: Cover both positive and negative scenarios, including edge cases like timeouts, failures, and missing configurat</w:t>
      </w:r>
      <w:r>
        <w:rPr>
          <w:rFonts w:ascii="Times-Roman" w:hAnsi="Times-Roman" w:cs="Times-Roman"/>
          <w:sz w:val="24"/>
          <w:szCs w:val="24"/>
        </w:rPr>
        <w:t>ions.</w:t>
      </w:r>
    </w:p>
    <w:p w:rsidR="00000000" w:rsidRDefault="00BC0710">
      <w:pPr>
        <w:widowControl w:val="0"/>
        <w:numPr>
          <w:ilvl w:val="0"/>
          <w:numId w:val="9"/>
        </w:numPr>
        <w:tabs>
          <w:tab w:val="left" w:pos="220"/>
          <w:tab w:val="left" w:pos="720"/>
        </w:tabs>
        <w:autoSpaceDE w:val="0"/>
        <w:autoSpaceDN w:val="0"/>
        <w:adjustRightInd w:val="0"/>
        <w:spacing w:after="0" w:line="240" w:lineRule="auto"/>
        <w:ind w:hanging="720"/>
        <w:rPr>
          <w:rFonts w:ascii="Times-Roman" w:hAnsi="Times-Roman" w:cs="Times-Roman"/>
          <w:sz w:val="24"/>
          <w:szCs w:val="24"/>
        </w:rPr>
      </w:pPr>
      <w:r>
        <w:rPr>
          <w:rFonts w:ascii="Times-Bold" w:hAnsi="Times-Bold" w:cs="Times-Bold"/>
          <w:b/>
          <w:bCs/>
          <w:sz w:val="24"/>
          <w:szCs w:val="24"/>
        </w:rPr>
        <w:t>Readable and Maintainable</w:t>
      </w:r>
      <w:r>
        <w:rPr>
          <w:rFonts w:ascii="Times-Roman" w:hAnsi="Times-Roman" w:cs="Times-Roman"/>
          <w:sz w:val="24"/>
          <w:szCs w:val="24"/>
        </w:rPr>
        <w:t>: Write clear and descriptive test case names that explain the scenario being tested, and include comments where necessary.</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e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0710"/>
    <w:rsid w:val="00BC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D92433AF-1FC7-491A-916F-8B6B7715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1960</Words>
  <Characters>11174</Characters>
  <Application>Microsoft Office Word</Application>
  <DocSecurity>4</DocSecurity>
  <Lines>93</Lines>
  <Paragraphs>26</Paragraphs>
  <ScaleCrop>false</ScaleCrop>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2024-08-23T16:17:00Z</dcterms:created>
  <dcterms:modified xsi:type="dcterms:W3CDTF">2024-08-23T16:17:00Z</dcterms:modified>
</cp:coreProperties>
</file>